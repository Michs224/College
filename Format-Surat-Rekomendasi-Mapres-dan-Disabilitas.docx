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6E5C" w14:textId="77777777" w:rsidR="007E30DA" w:rsidRDefault="00000000">
      <w:pPr>
        <w:spacing w:before="66" w:line="296" w:lineRule="auto"/>
        <w:ind w:left="1416" w:right="1146" w:hanging="1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1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 xml:space="preserve">T </w:t>
      </w:r>
      <w:r>
        <w:rPr>
          <w:rFonts w:ascii="Arial" w:eastAsia="Arial" w:hAnsi="Arial" w:cs="Arial"/>
          <w:b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>K</w:t>
      </w:r>
      <w:r>
        <w:rPr>
          <w:rFonts w:ascii="Arial" w:eastAsia="Arial" w:hAnsi="Arial" w:cs="Arial"/>
          <w:b/>
          <w:sz w:val="28"/>
          <w:szCs w:val="28"/>
        </w:rPr>
        <w:t>O</w:t>
      </w:r>
      <w:r>
        <w:rPr>
          <w:rFonts w:ascii="Arial" w:eastAsia="Arial" w:hAnsi="Arial" w:cs="Arial"/>
          <w:b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ND</w:t>
      </w:r>
      <w:r>
        <w:rPr>
          <w:rFonts w:ascii="Arial" w:eastAsia="Arial" w:hAnsi="Arial" w:cs="Arial"/>
          <w:b/>
          <w:spacing w:val="-1"/>
          <w:sz w:val="28"/>
          <w:szCs w:val="28"/>
        </w:rPr>
        <w:t>A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z w:val="28"/>
          <w:szCs w:val="28"/>
        </w:rPr>
        <w:t xml:space="preserve">I </w:t>
      </w:r>
      <w:r>
        <w:rPr>
          <w:rFonts w:ascii="Arial" w:eastAsia="Arial" w:hAnsi="Arial" w:cs="Arial"/>
          <w:b/>
          <w:spacing w:val="-1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K</w:t>
      </w:r>
      <w:r>
        <w:rPr>
          <w:rFonts w:ascii="Arial" w:eastAsia="Arial" w:hAnsi="Arial" w:cs="Arial"/>
          <w:b/>
          <w:spacing w:val="-4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D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MI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/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>TI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sz w:val="28"/>
          <w:szCs w:val="28"/>
        </w:rPr>
        <w:t xml:space="preserve">SI </w:t>
      </w:r>
      <w:r>
        <w:rPr>
          <w:rFonts w:ascii="Arial" w:eastAsia="Arial" w:hAnsi="Arial" w:cs="Arial"/>
          <w:b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N</w:t>
      </w:r>
      <w:r>
        <w:rPr>
          <w:rFonts w:ascii="Arial" w:eastAsia="Arial" w:hAnsi="Arial" w:cs="Arial"/>
          <w:b/>
          <w:spacing w:val="-3"/>
          <w:sz w:val="28"/>
          <w:szCs w:val="28"/>
        </w:rPr>
        <w:t>G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KU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z w:val="28"/>
          <w:szCs w:val="28"/>
        </w:rPr>
        <w:t xml:space="preserve">I </w:t>
      </w:r>
      <w:r>
        <w:rPr>
          <w:rFonts w:ascii="Arial" w:eastAsia="Arial" w:hAnsi="Arial" w:cs="Arial"/>
          <w:b/>
          <w:spacing w:val="-3"/>
          <w:sz w:val="28"/>
          <w:szCs w:val="28"/>
        </w:rPr>
        <w:t>P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G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4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 xml:space="preserve">M </w:t>
      </w:r>
      <w:r>
        <w:rPr>
          <w:rFonts w:ascii="Arial" w:eastAsia="Arial" w:hAnsi="Arial" w:cs="Arial"/>
          <w:b/>
          <w:spacing w:val="1"/>
          <w:sz w:val="28"/>
          <w:szCs w:val="28"/>
        </w:rPr>
        <w:t>B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>A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>W</w:t>
      </w:r>
      <w:r>
        <w:rPr>
          <w:rFonts w:ascii="Arial" w:eastAsia="Arial" w:hAnsi="Arial" w:cs="Arial"/>
          <w:b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spacing w:val="1"/>
          <w:sz w:val="28"/>
          <w:szCs w:val="28"/>
        </w:rPr>
        <w:t>N</w:t>
      </w:r>
      <w:r>
        <w:rPr>
          <w:rFonts w:ascii="Arial" w:eastAsia="Arial" w:hAnsi="Arial" w:cs="Arial"/>
          <w:b/>
          <w:spacing w:val="-3"/>
          <w:sz w:val="28"/>
          <w:szCs w:val="28"/>
        </w:rPr>
        <w:t>G</w:t>
      </w:r>
      <w:r>
        <w:rPr>
          <w:rFonts w:ascii="Arial" w:eastAsia="Arial" w:hAnsi="Arial" w:cs="Arial"/>
          <w:b/>
          <w:sz w:val="28"/>
          <w:szCs w:val="28"/>
        </w:rPr>
        <w:t>G</w:t>
      </w:r>
      <w:r>
        <w:rPr>
          <w:rFonts w:ascii="Arial" w:eastAsia="Arial" w:hAnsi="Arial" w:cs="Arial"/>
          <w:b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pacing w:val="-4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N</w:t>
      </w:r>
    </w:p>
    <w:p w14:paraId="5B0E6E5D" w14:textId="77777777" w:rsidR="007E30DA" w:rsidRDefault="00000000">
      <w:pPr>
        <w:spacing w:line="240" w:lineRule="exact"/>
        <w:ind w:left="1523" w:right="13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position w:val="1"/>
          <w:sz w:val="28"/>
          <w:szCs w:val="28"/>
        </w:rPr>
        <w:t>K</w:t>
      </w:r>
      <w:r>
        <w:rPr>
          <w:rFonts w:ascii="Arial" w:eastAsia="Arial" w:hAnsi="Arial" w:cs="Arial"/>
          <w:b/>
          <w:spacing w:val="-3"/>
          <w:position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position w:val="1"/>
          <w:sz w:val="28"/>
          <w:szCs w:val="28"/>
        </w:rPr>
        <w:t>M</w:t>
      </w:r>
      <w:r>
        <w:rPr>
          <w:rFonts w:ascii="Arial" w:eastAsia="Arial" w:hAnsi="Arial" w:cs="Arial"/>
          <w:b/>
          <w:spacing w:val="-3"/>
          <w:position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position w:val="1"/>
          <w:sz w:val="28"/>
          <w:szCs w:val="28"/>
        </w:rPr>
        <w:t>N</w:t>
      </w:r>
      <w:r>
        <w:rPr>
          <w:rFonts w:ascii="Arial" w:eastAsia="Arial" w:hAnsi="Arial" w:cs="Arial"/>
          <w:b/>
          <w:spacing w:val="-1"/>
          <w:position w:val="1"/>
          <w:sz w:val="28"/>
          <w:szCs w:val="28"/>
        </w:rPr>
        <w:t>T</w:t>
      </w:r>
      <w:r>
        <w:rPr>
          <w:rFonts w:ascii="Arial" w:eastAsia="Arial" w:hAnsi="Arial" w:cs="Arial"/>
          <w:b/>
          <w:position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position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1"/>
          <w:position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position w:val="1"/>
          <w:sz w:val="28"/>
          <w:szCs w:val="28"/>
        </w:rPr>
        <w:t>A</w:t>
      </w:r>
      <w:r>
        <w:rPr>
          <w:rFonts w:ascii="Arial" w:eastAsia="Arial" w:hAnsi="Arial" w:cs="Arial"/>
          <w:b/>
          <w:position w:val="1"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spacing w:val="-3"/>
          <w:position w:val="1"/>
          <w:sz w:val="28"/>
          <w:szCs w:val="28"/>
        </w:rPr>
        <w:t>P</w:t>
      </w:r>
      <w:r>
        <w:rPr>
          <w:rFonts w:ascii="Arial" w:eastAsia="Arial" w:hAnsi="Arial" w:cs="Arial"/>
          <w:b/>
          <w:position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position w:val="1"/>
          <w:sz w:val="28"/>
          <w:szCs w:val="28"/>
        </w:rPr>
        <w:t>N</w:t>
      </w:r>
      <w:r>
        <w:rPr>
          <w:rFonts w:ascii="Arial" w:eastAsia="Arial" w:hAnsi="Arial" w:cs="Arial"/>
          <w:b/>
          <w:spacing w:val="1"/>
          <w:position w:val="1"/>
          <w:sz w:val="28"/>
          <w:szCs w:val="28"/>
        </w:rPr>
        <w:t>D</w:t>
      </w:r>
      <w:r>
        <w:rPr>
          <w:rFonts w:ascii="Arial" w:eastAsia="Arial" w:hAnsi="Arial" w:cs="Arial"/>
          <w:b/>
          <w:spacing w:val="-1"/>
          <w:position w:val="1"/>
          <w:sz w:val="28"/>
          <w:szCs w:val="28"/>
        </w:rPr>
        <w:t>ID</w:t>
      </w:r>
      <w:r>
        <w:rPr>
          <w:rFonts w:ascii="Arial" w:eastAsia="Arial" w:hAnsi="Arial" w:cs="Arial"/>
          <w:b/>
          <w:spacing w:val="1"/>
          <w:position w:val="1"/>
          <w:sz w:val="28"/>
          <w:szCs w:val="28"/>
        </w:rPr>
        <w:t>IK</w:t>
      </w:r>
      <w:r>
        <w:rPr>
          <w:rFonts w:ascii="Arial" w:eastAsia="Arial" w:hAnsi="Arial" w:cs="Arial"/>
          <w:b/>
          <w:spacing w:val="-4"/>
          <w:position w:val="1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position w:val="1"/>
          <w:sz w:val="28"/>
          <w:szCs w:val="28"/>
        </w:rPr>
        <w:t>N</w:t>
      </w:r>
      <w:r>
        <w:rPr>
          <w:rFonts w:ascii="Arial" w:eastAsia="Arial" w:hAnsi="Arial" w:cs="Arial"/>
          <w:b/>
          <w:position w:val="1"/>
          <w:sz w:val="28"/>
          <w:szCs w:val="28"/>
        </w:rPr>
        <w:t>,</w:t>
      </w:r>
      <w:r>
        <w:rPr>
          <w:rFonts w:ascii="Arial" w:eastAsia="Arial" w:hAnsi="Arial" w:cs="Arial"/>
          <w:b/>
          <w:spacing w:val="-2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1"/>
          <w:position w:val="1"/>
          <w:sz w:val="28"/>
          <w:szCs w:val="28"/>
        </w:rPr>
        <w:t>K</w:t>
      </w:r>
      <w:r>
        <w:rPr>
          <w:rFonts w:ascii="Arial" w:eastAsia="Arial" w:hAnsi="Arial" w:cs="Arial"/>
          <w:b/>
          <w:spacing w:val="-3"/>
          <w:position w:val="1"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position w:val="1"/>
          <w:sz w:val="28"/>
          <w:szCs w:val="28"/>
        </w:rPr>
        <w:t>B</w:t>
      </w:r>
      <w:r>
        <w:rPr>
          <w:rFonts w:ascii="Arial" w:eastAsia="Arial" w:hAnsi="Arial" w:cs="Arial"/>
          <w:b/>
          <w:spacing w:val="1"/>
          <w:position w:val="1"/>
          <w:sz w:val="28"/>
          <w:szCs w:val="28"/>
        </w:rPr>
        <w:t>UD</w:t>
      </w:r>
      <w:r>
        <w:rPr>
          <w:rFonts w:ascii="Arial" w:eastAsia="Arial" w:hAnsi="Arial" w:cs="Arial"/>
          <w:b/>
          <w:spacing w:val="-1"/>
          <w:position w:val="1"/>
          <w:sz w:val="28"/>
          <w:szCs w:val="28"/>
        </w:rPr>
        <w:t>A</w:t>
      </w:r>
      <w:r>
        <w:rPr>
          <w:rFonts w:ascii="Arial" w:eastAsia="Arial" w:hAnsi="Arial" w:cs="Arial"/>
          <w:b/>
          <w:position w:val="1"/>
          <w:sz w:val="28"/>
          <w:szCs w:val="28"/>
        </w:rPr>
        <w:t>Y</w:t>
      </w:r>
      <w:r>
        <w:rPr>
          <w:rFonts w:ascii="Arial" w:eastAsia="Arial" w:hAnsi="Arial" w:cs="Arial"/>
          <w:b/>
          <w:spacing w:val="-1"/>
          <w:position w:val="1"/>
          <w:sz w:val="28"/>
          <w:szCs w:val="28"/>
        </w:rPr>
        <w:t>A</w:t>
      </w:r>
      <w:r>
        <w:rPr>
          <w:rFonts w:ascii="Arial" w:eastAsia="Arial" w:hAnsi="Arial" w:cs="Arial"/>
          <w:b/>
          <w:spacing w:val="-4"/>
          <w:position w:val="1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position w:val="1"/>
          <w:sz w:val="28"/>
          <w:szCs w:val="28"/>
        </w:rPr>
        <w:t>N</w:t>
      </w:r>
      <w:r>
        <w:rPr>
          <w:rFonts w:ascii="Arial" w:eastAsia="Arial" w:hAnsi="Arial" w:cs="Arial"/>
          <w:b/>
          <w:position w:val="1"/>
          <w:sz w:val="28"/>
          <w:szCs w:val="28"/>
        </w:rPr>
        <w:t>,</w:t>
      </w:r>
    </w:p>
    <w:p w14:paraId="5B0E6E5E" w14:textId="77777777" w:rsidR="007E30DA" w:rsidRDefault="00000000">
      <w:pPr>
        <w:spacing w:line="300" w:lineRule="exact"/>
        <w:ind w:left="2909" w:right="268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SE</w:t>
      </w:r>
      <w:r>
        <w:rPr>
          <w:rFonts w:ascii="Arial" w:eastAsia="Arial" w:hAnsi="Arial" w:cs="Arial"/>
          <w:b/>
          <w:spacing w:val="-1"/>
          <w:sz w:val="28"/>
          <w:szCs w:val="28"/>
        </w:rPr>
        <w:t>T</w:t>
      </w:r>
      <w:r>
        <w:rPr>
          <w:rFonts w:ascii="Arial" w:eastAsia="Arial" w:hAnsi="Arial" w:cs="Arial"/>
          <w:b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spacing w:val="1"/>
          <w:sz w:val="28"/>
          <w:szCs w:val="28"/>
        </w:rPr>
        <w:t>D</w:t>
      </w:r>
      <w:r>
        <w:rPr>
          <w:rFonts w:ascii="Arial" w:eastAsia="Arial" w:hAnsi="Arial" w:cs="Arial"/>
          <w:b/>
          <w:spacing w:val="-4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>KN</w:t>
      </w:r>
      <w:r>
        <w:rPr>
          <w:rFonts w:ascii="Arial" w:eastAsia="Arial" w:hAnsi="Arial" w:cs="Arial"/>
          <w:b/>
          <w:sz w:val="28"/>
          <w:szCs w:val="28"/>
        </w:rPr>
        <w:t>O</w:t>
      </w: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>O</w:t>
      </w:r>
      <w:r>
        <w:rPr>
          <w:rFonts w:ascii="Arial" w:eastAsia="Arial" w:hAnsi="Arial" w:cs="Arial"/>
          <w:b/>
          <w:spacing w:val="-3"/>
          <w:sz w:val="28"/>
          <w:szCs w:val="28"/>
        </w:rPr>
        <w:t>G</w:t>
      </w:r>
      <w:r>
        <w:rPr>
          <w:rFonts w:ascii="Arial" w:eastAsia="Arial" w:hAnsi="Arial" w:cs="Arial"/>
          <w:b/>
          <w:sz w:val="28"/>
          <w:szCs w:val="28"/>
        </w:rPr>
        <w:t>I</w:t>
      </w:r>
    </w:p>
    <w:p w14:paraId="5B0E6E5F" w14:textId="77777777" w:rsidR="007E30DA" w:rsidRDefault="007E30DA">
      <w:pPr>
        <w:spacing w:line="200" w:lineRule="exact"/>
      </w:pPr>
    </w:p>
    <w:p w14:paraId="5B0E6E60" w14:textId="77777777" w:rsidR="007E30DA" w:rsidRDefault="007E30DA">
      <w:pPr>
        <w:spacing w:line="200" w:lineRule="exact"/>
      </w:pPr>
    </w:p>
    <w:p w14:paraId="5B0E6E61" w14:textId="77777777" w:rsidR="007E30DA" w:rsidRDefault="007E30DA">
      <w:pPr>
        <w:spacing w:before="6" w:line="260" w:lineRule="exact"/>
        <w:rPr>
          <w:sz w:val="26"/>
          <w:szCs w:val="26"/>
        </w:rPr>
      </w:pPr>
    </w:p>
    <w:p w14:paraId="5B0E6E62" w14:textId="77777777" w:rsidR="007E30DA" w:rsidRDefault="00000000">
      <w:pPr>
        <w:spacing w:line="555" w:lineRule="auto"/>
        <w:ind w:left="100" w:right="54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da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aw</w:t>
      </w:r>
      <w:r>
        <w:rPr>
          <w:rFonts w:ascii="Arial" w:eastAsia="Arial" w:hAnsi="Arial" w:cs="Arial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ama  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Violi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6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</w:p>
    <w:p w14:paraId="5B0E6E63" w14:textId="77777777" w:rsidR="007E30DA" w:rsidRDefault="00000000">
      <w:pPr>
        <w:spacing w:before="2"/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K</w:t>
      </w:r>
      <w:r>
        <w:rPr>
          <w:rFonts w:ascii="Arial" w:eastAsia="Arial" w:hAnsi="Arial" w:cs="Arial"/>
          <w:spacing w:val="-5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5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J</w:t>
      </w:r>
      <w:r>
        <w:rPr>
          <w:rFonts w:ascii="Arial" w:eastAsia="Arial" w:hAnsi="Arial" w:cs="Arial"/>
          <w:spacing w:val="-5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T</w:t>
      </w:r>
      <w:r>
        <w:rPr>
          <w:rFonts w:ascii="Arial" w:eastAsia="Arial" w:hAnsi="Arial" w:cs="Arial"/>
          <w:spacing w:val="-5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-5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5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an</w:t>
      </w:r>
      <w:r>
        <w:rPr>
          <w:rFonts w:ascii="Arial" w:eastAsia="Arial" w:hAnsi="Arial" w:cs="Arial"/>
          <w:sz w:val="22"/>
          <w:szCs w:val="22"/>
        </w:rPr>
        <w:t>g</w:t>
      </w:r>
    </w:p>
    <w:p w14:paraId="5B0E6E64" w14:textId="77777777" w:rsidR="007E30DA" w:rsidRDefault="007E30DA">
      <w:pPr>
        <w:spacing w:before="1" w:line="120" w:lineRule="exact"/>
        <w:rPr>
          <w:sz w:val="13"/>
          <w:szCs w:val="13"/>
        </w:rPr>
      </w:pPr>
    </w:p>
    <w:p w14:paraId="5B0E6E65" w14:textId="77777777" w:rsidR="007E30DA" w:rsidRDefault="007E30DA">
      <w:pPr>
        <w:spacing w:line="200" w:lineRule="exact"/>
      </w:pPr>
    </w:p>
    <w:p w14:paraId="5B0E6E66" w14:textId="77777777" w:rsidR="007E30DA" w:rsidRDefault="00000000">
      <w:pPr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nstansi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5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rs</w:t>
      </w:r>
      <w:r>
        <w:rPr>
          <w:rFonts w:ascii="Arial" w:eastAsia="Arial" w:hAnsi="Arial" w:cs="Arial"/>
          <w:spacing w:val="-6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Bin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Nu</w:t>
      </w:r>
      <w:r>
        <w:rPr>
          <w:rFonts w:ascii="Arial" w:eastAsia="Arial" w:hAnsi="Arial" w:cs="Arial"/>
          <w:spacing w:val="-5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</w:p>
    <w:p w14:paraId="5B0E6E67" w14:textId="77777777" w:rsidR="007E30DA" w:rsidRDefault="007E30DA">
      <w:pPr>
        <w:spacing w:before="5" w:line="120" w:lineRule="exact"/>
        <w:rPr>
          <w:sz w:val="13"/>
          <w:szCs w:val="13"/>
        </w:rPr>
      </w:pPr>
    </w:p>
    <w:p w14:paraId="5B0E6E68" w14:textId="77777777" w:rsidR="007E30DA" w:rsidRDefault="007E30DA">
      <w:pPr>
        <w:spacing w:line="200" w:lineRule="exact"/>
      </w:pPr>
    </w:p>
    <w:p w14:paraId="5B0E6E69" w14:textId="77777777" w:rsidR="007E30DA" w:rsidRDefault="00000000">
      <w:pPr>
        <w:spacing w:line="240" w:lineRule="exact"/>
        <w:ind w:left="100" w:right="1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amat 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3"/>
          <w:sz w:val="22"/>
          <w:szCs w:val="22"/>
        </w:rPr>
        <w:t>en</w:t>
      </w:r>
      <w:r>
        <w:rPr>
          <w:rFonts w:ascii="Arial" w:eastAsia="Arial" w:hAnsi="Arial" w:cs="Arial"/>
          <w:spacing w:val="-5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Ka</w:t>
      </w:r>
      <w:r>
        <w:rPr>
          <w:rFonts w:ascii="Arial" w:eastAsia="Arial" w:hAnsi="Arial" w:cs="Arial"/>
          <w:spacing w:val="-5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6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awa</w:t>
      </w:r>
      <w:r>
        <w:rPr>
          <w:rFonts w:ascii="Arial" w:eastAsia="Arial" w:hAnsi="Arial" w:cs="Arial"/>
          <w:spacing w:val="-5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5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3"/>
          <w:sz w:val="22"/>
          <w:szCs w:val="22"/>
        </w:rPr>
        <w:t>ED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PAR</w:t>
      </w:r>
      <w:r>
        <w:rPr>
          <w:rFonts w:ascii="Arial" w:eastAsia="Arial" w:hAnsi="Arial" w:cs="Arial"/>
          <w:spacing w:val="-6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5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5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6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5"/>
          <w:sz w:val="22"/>
          <w:szCs w:val="22"/>
        </w:rPr>
        <w:t>en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J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50</w:t>
      </w:r>
      <w:r>
        <w:rPr>
          <w:rFonts w:ascii="Arial" w:eastAsia="Arial" w:hAnsi="Arial" w:cs="Arial"/>
          <w:spacing w:val="-5"/>
          <w:sz w:val="22"/>
          <w:szCs w:val="22"/>
        </w:rPr>
        <w:t>1</w:t>
      </w:r>
      <w:r>
        <w:rPr>
          <w:rFonts w:ascii="Arial" w:eastAsia="Arial" w:hAnsi="Arial" w:cs="Arial"/>
          <w:spacing w:val="-3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4</w:t>
      </w:r>
    </w:p>
    <w:p w14:paraId="5B0E6E6A" w14:textId="77777777" w:rsidR="007E30DA" w:rsidRDefault="007E30DA">
      <w:pPr>
        <w:spacing w:before="6" w:line="120" w:lineRule="exact"/>
        <w:rPr>
          <w:sz w:val="12"/>
          <w:szCs w:val="12"/>
        </w:rPr>
      </w:pPr>
    </w:p>
    <w:p w14:paraId="5B0E6E6B" w14:textId="77777777" w:rsidR="007E30DA" w:rsidRDefault="007E30DA">
      <w:pPr>
        <w:spacing w:line="200" w:lineRule="exact"/>
      </w:pPr>
    </w:p>
    <w:p w14:paraId="5B0E6E6C" w14:textId="77777777" w:rsidR="007E30DA" w:rsidRDefault="00000000">
      <w:pPr>
        <w:ind w:left="10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 xml:space="preserve">p. 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         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pacing w:val="-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-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-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pacing w:val="-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pacing w:val="-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pacing w:val="-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7</w:t>
      </w:r>
    </w:p>
    <w:p w14:paraId="5B0E6E6D" w14:textId="77777777" w:rsidR="007E30DA" w:rsidRDefault="007E30DA">
      <w:pPr>
        <w:spacing w:before="8" w:line="120" w:lineRule="exact"/>
        <w:rPr>
          <w:sz w:val="12"/>
          <w:szCs w:val="12"/>
        </w:rPr>
      </w:pPr>
    </w:p>
    <w:p w14:paraId="5B0E6E6E" w14:textId="77777777" w:rsidR="007E30DA" w:rsidRDefault="007E30DA">
      <w:pPr>
        <w:spacing w:line="200" w:lineRule="exact"/>
      </w:pPr>
    </w:p>
    <w:p w14:paraId="5B0E6E6F" w14:textId="77777777" w:rsidR="007E30DA" w:rsidRDefault="00000000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l   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hyperlink r:id="rId5">
        <w:r>
          <w:rPr>
            <w:rFonts w:ascii="Arial" w:eastAsia="Arial" w:hAnsi="Arial" w:cs="Arial"/>
            <w:spacing w:val="-5"/>
            <w:sz w:val="22"/>
            <w:szCs w:val="22"/>
          </w:rPr>
          <w:t>v</w:t>
        </w:r>
        <w:r>
          <w:rPr>
            <w:rFonts w:ascii="Arial" w:eastAsia="Arial" w:hAnsi="Arial" w:cs="Arial"/>
            <w:spacing w:val="-2"/>
            <w:sz w:val="22"/>
            <w:szCs w:val="22"/>
          </w:rPr>
          <w:t>y</w:t>
        </w:r>
        <w:r>
          <w:rPr>
            <w:rFonts w:ascii="Arial" w:eastAsia="Arial" w:hAnsi="Arial" w:cs="Arial"/>
            <w:spacing w:val="-3"/>
            <w:sz w:val="22"/>
            <w:szCs w:val="22"/>
          </w:rPr>
          <w:t>e</w:t>
        </w:r>
        <w:r>
          <w:rPr>
            <w:rFonts w:ascii="Arial" w:eastAsia="Arial" w:hAnsi="Arial" w:cs="Arial"/>
            <w:spacing w:val="-5"/>
            <w:sz w:val="22"/>
            <w:szCs w:val="22"/>
          </w:rPr>
          <w:t>s</w:t>
        </w:r>
        <w:r>
          <w:rPr>
            <w:rFonts w:ascii="Arial" w:eastAsia="Arial" w:hAnsi="Arial" w:cs="Arial"/>
            <w:spacing w:val="-4"/>
            <w:sz w:val="22"/>
            <w:szCs w:val="22"/>
          </w:rPr>
          <w:t>m</w:t>
        </w:r>
        <w:r>
          <w:rPr>
            <w:rFonts w:ascii="Arial" w:eastAsia="Arial" w:hAnsi="Arial" w:cs="Arial"/>
            <w:spacing w:val="-3"/>
            <w:sz w:val="22"/>
            <w:szCs w:val="22"/>
          </w:rPr>
          <w:t>a</w:t>
        </w:r>
        <w:r>
          <w:rPr>
            <w:rFonts w:ascii="Arial" w:eastAsia="Arial" w:hAnsi="Arial" w:cs="Arial"/>
            <w:spacing w:val="-2"/>
            <w:sz w:val="22"/>
            <w:szCs w:val="22"/>
          </w:rPr>
          <w:t>y</w:t>
        </w:r>
        <w:r>
          <w:rPr>
            <w:rFonts w:ascii="Arial" w:eastAsia="Arial" w:hAnsi="Arial" w:cs="Arial"/>
            <w:spacing w:val="-3"/>
            <w:sz w:val="22"/>
            <w:szCs w:val="22"/>
          </w:rPr>
          <w:t>a</w:t>
        </w:r>
        <w:r>
          <w:rPr>
            <w:rFonts w:ascii="Arial" w:eastAsia="Arial" w:hAnsi="Arial" w:cs="Arial"/>
            <w:spacing w:val="-6"/>
            <w:sz w:val="22"/>
            <w:szCs w:val="22"/>
          </w:rPr>
          <w:t>@</w:t>
        </w:r>
        <w:r>
          <w:rPr>
            <w:rFonts w:ascii="Arial" w:eastAsia="Arial" w:hAnsi="Arial" w:cs="Arial"/>
            <w:spacing w:val="-3"/>
            <w:sz w:val="22"/>
            <w:szCs w:val="22"/>
          </w:rPr>
          <w:t>binu</w:t>
        </w:r>
        <w:r>
          <w:rPr>
            <w:rFonts w:ascii="Arial" w:eastAsia="Arial" w:hAnsi="Arial" w:cs="Arial"/>
            <w:spacing w:val="-5"/>
            <w:sz w:val="22"/>
            <w:szCs w:val="22"/>
          </w:rPr>
          <w:t>s</w:t>
        </w:r>
        <w:r>
          <w:rPr>
            <w:rFonts w:ascii="Arial" w:eastAsia="Arial" w:hAnsi="Arial" w:cs="Arial"/>
            <w:spacing w:val="-4"/>
            <w:sz w:val="22"/>
            <w:szCs w:val="22"/>
          </w:rPr>
          <w:t>.</w:t>
        </w:r>
        <w:r>
          <w:rPr>
            <w:rFonts w:ascii="Arial" w:eastAsia="Arial" w:hAnsi="Arial" w:cs="Arial"/>
            <w:spacing w:val="-3"/>
            <w:sz w:val="22"/>
            <w:szCs w:val="22"/>
          </w:rPr>
          <w:t>ed</w:t>
        </w:r>
        <w:r>
          <w:rPr>
            <w:rFonts w:ascii="Arial" w:eastAsia="Arial" w:hAnsi="Arial" w:cs="Arial"/>
            <w:sz w:val="22"/>
            <w:szCs w:val="22"/>
          </w:rPr>
          <w:t>u</w:t>
        </w:r>
      </w:hyperlink>
    </w:p>
    <w:p w14:paraId="5B0E6E70" w14:textId="77777777" w:rsidR="007E30DA" w:rsidRDefault="007E30DA">
      <w:pPr>
        <w:spacing w:before="8" w:line="120" w:lineRule="exact"/>
        <w:rPr>
          <w:sz w:val="12"/>
          <w:szCs w:val="12"/>
        </w:rPr>
      </w:pPr>
    </w:p>
    <w:p w14:paraId="5B0E6E71" w14:textId="77777777" w:rsidR="007E30DA" w:rsidRDefault="007E30DA">
      <w:pPr>
        <w:spacing w:line="200" w:lineRule="exact"/>
      </w:pPr>
    </w:p>
    <w:p w14:paraId="5B0E6E72" w14:textId="77777777" w:rsidR="007E30DA" w:rsidRDefault="00000000">
      <w:pPr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ek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5B0E6E73" w14:textId="77777777" w:rsidR="007E30DA" w:rsidRDefault="007E30DA">
      <w:pPr>
        <w:spacing w:line="120" w:lineRule="exact"/>
        <w:rPr>
          <w:sz w:val="13"/>
          <w:szCs w:val="13"/>
        </w:rPr>
      </w:pPr>
    </w:p>
    <w:p w14:paraId="5B0E6E74" w14:textId="77777777" w:rsidR="007E30DA" w:rsidRDefault="007E30DA">
      <w:pPr>
        <w:spacing w:line="200" w:lineRule="exact"/>
      </w:pPr>
    </w:p>
    <w:p w14:paraId="5B0E6E75" w14:textId="77777777" w:rsidR="007E30DA" w:rsidRDefault="00000000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ama  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6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-5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-6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pacing w:val="-5"/>
          <w:sz w:val="22"/>
          <w:szCs w:val="22"/>
        </w:rPr>
        <w:t>ay</w:t>
      </w:r>
      <w:r>
        <w:rPr>
          <w:rFonts w:ascii="Arial" w:eastAsia="Arial" w:hAnsi="Arial" w:cs="Arial"/>
          <w:sz w:val="22"/>
          <w:szCs w:val="22"/>
        </w:rPr>
        <w:t>a</w:t>
      </w:r>
    </w:p>
    <w:p w14:paraId="5B0E6E76" w14:textId="77777777" w:rsidR="007E30DA" w:rsidRDefault="007E30DA">
      <w:pPr>
        <w:spacing w:before="1" w:line="120" w:lineRule="exact"/>
        <w:rPr>
          <w:sz w:val="13"/>
          <w:szCs w:val="13"/>
        </w:rPr>
      </w:pPr>
    </w:p>
    <w:p w14:paraId="5B0E6E77" w14:textId="77777777" w:rsidR="007E30DA" w:rsidRDefault="007E30DA">
      <w:pPr>
        <w:spacing w:line="200" w:lineRule="exact"/>
      </w:pPr>
    </w:p>
    <w:p w14:paraId="5B0E6E78" w14:textId="77777777" w:rsidR="007E30DA" w:rsidRDefault="00000000">
      <w:pPr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6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</w:p>
    <w:p w14:paraId="5B0E6E79" w14:textId="77777777" w:rsidR="007E30DA" w:rsidRDefault="007E30DA">
      <w:pPr>
        <w:spacing w:before="8" w:line="120" w:lineRule="exact"/>
        <w:rPr>
          <w:sz w:val="12"/>
          <w:szCs w:val="12"/>
        </w:rPr>
      </w:pPr>
    </w:p>
    <w:p w14:paraId="5B0E6E7A" w14:textId="77777777" w:rsidR="007E30DA" w:rsidRDefault="007E30DA">
      <w:pPr>
        <w:spacing w:line="200" w:lineRule="exact"/>
      </w:pPr>
    </w:p>
    <w:p w14:paraId="5B0E6E7B" w14:textId="77777777" w:rsidR="007E30DA" w:rsidRDefault="00000000">
      <w:pPr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nstansi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Uni</w:t>
      </w:r>
      <w:r>
        <w:rPr>
          <w:rFonts w:ascii="Arial" w:eastAsia="Arial" w:hAnsi="Arial" w:cs="Arial"/>
          <w:spacing w:val="-5"/>
          <w:sz w:val="22"/>
          <w:szCs w:val="22"/>
        </w:rPr>
        <w:t>v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Bin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</w:p>
    <w:p w14:paraId="5B0E6E7C" w14:textId="77777777" w:rsidR="007E30DA" w:rsidRDefault="007E30DA">
      <w:pPr>
        <w:spacing w:line="120" w:lineRule="exact"/>
        <w:rPr>
          <w:sz w:val="13"/>
          <w:szCs w:val="13"/>
        </w:rPr>
      </w:pPr>
    </w:p>
    <w:p w14:paraId="5B0E6E7D" w14:textId="77777777" w:rsidR="007E30DA" w:rsidRDefault="007E30DA">
      <w:pPr>
        <w:spacing w:line="200" w:lineRule="exact"/>
      </w:pPr>
    </w:p>
    <w:p w14:paraId="5B0E6E7E" w14:textId="77777777" w:rsidR="007E30DA" w:rsidRDefault="00000000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amat 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ala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Yan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-5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5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5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8</w:t>
      </w:r>
      <w:r>
        <w:rPr>
          <w:rFonts w:ascii="Arial" w:eastAsia="Arial" w:hAnsi="Arial" w:cs="Arial"/>
          <w:spacing w:val="-5"/>
          <w:sz w:val="22"/>
          <w:szCs w:val="22"/>
        </w:rPr>
        <w:t>3</w:t>
      </w:r>
      <w:r>
        <w:rPr>
          <w:rFonts w:ascii="Arial" w:eastAsia="Arial" w:hAnsi="Arial" w:cs="Arial"/>
          <w:spacing w:val="-3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0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0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Kel</w:t>
      </w:r>
      <w:r>
        <w:rPr>
          <w:rFonts w:ascii="Arial" w:eastAsia="Arial" w:hAnsi="Arial" w:cs="Arial"/>
          <w:spacing w:val="-5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</w:p>
    <w:p w14:paraId="5B0E6E7F" w14:textId="77777777" w:rsidR="007E30DA" w:rsidRDefault="00000000">
      <w:pPr>
        <w:spacing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6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K</w:t>
      </w:r>
      <w:r>
        <w:rPr>
          <w:rFonts w:ascii="Arial" w:eastAsia="Arial" w:hAnsi="Arial" w:cs="Arial"/>
          <w:spacing w:val="-5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eb</w:t>
      </w:r>
      <w:r>
        <w:rPr>
          <w:rFonts w:ascii="Arial" w:eastAsia="Arial" w:hAnsi="Arial" w:cs="Arial"/>
          <w:spacing w:val="-5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II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K</w:t>
      </w:r>
      <w:r>
        <w:rPr>
          <w:rFonts w:ascii="Arial" w:eastAsia="Arial" w:hAnsi="Arial" w:cs="Arial"/>
          <w:spacing w:val="-5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Pal</w:t>
      </w:r>
      <w:r>
        <w:rPr>
          <w:rFonts w:ascii="Arial" w:eastAsia="Arial" w:hAnsi="Arial" w:cs="Arial"/>
          <w:spacing w:val="-5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5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Sel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</w:p>
    <w:p w14:paraId="5B0E6E80" w14:textId="77777777" w:rsidR="007E30DA" w:rsidRDefault="007E30DA">
      <w:pPr>
        <w:spacing w:before="5" w:line="120" w:lineRule="exact"/>
        <w:rPr>
          <w:sz w:val="12"/>
          <w:szCs w:val="12"/>
        </w:rPr>
      </w:pPr>
    </w:p>
    <w:p w14:paraId="5B0E6E81" w14:textId="77777777" w:rsidR="007E30DA" w:rsidRDefault="007E30DA">
      <w:pPr>
        <w:spacing w:line="200" w:lineRule="exact"/>
      </w:pPr>
    </w:p>
    <w:p w14:paraId="5B0E6E82" w14:textId="77777777" w:rsidR="007E30DA" w:rsidRDefault="00000000">
      <w:pPr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erhad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X):</w:t>
      </w:r>
    </w:p>
    <w:p w14:paraId="5B0E6E83" w14:textId="77777777" w:rsidR="007E30DA" w:rsidRDefault="007E30DA">
      <w:pPr>
        <w:spacing w:before="9" w:line="20" w:lineRule="exact"/>
        <w:rPr>
          <w:sz w:val="3"/>
          <w:szCs w:val="3"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4"/>
        <w:gridCol w:w="926"/>
        <w:gridCol w:w="922"/>
        <w:gridCol w:w="922"/>
        <w:gridCol w:w="922"/>
      </w:tblGrid>
      <w:tr w:rsidR="007E30DA" w14:paraId="5B0E6E8D" w14:textId="77777777">
        <w:trPr>
          <w:trHeight w:hRule="exact" w:val="586"/>
        </w:trPr>
        <w:tc>
          <w:tcPr>
            <w:tcW w:w="341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5B0E6E84" w14:textId="77777777" w:rsidR="007E30DA" w:rsidRDefault="007E30DA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85" w14:textId="77777777" w:rsidR="007E30DA" w:rsidRDefault="007E30DA">
            <w:pPr>
              <w:spacing w:before="3" w:line="140" w:lineRule="exact"/>
              <w:rPr>
                <w:sz w:val="14"/>
                <w:szCs w:val="14"/>
              </w:rPr>
            </w:pPr>
          </w:p>
          <w:p w14:paraId="5B0E6E86" w14:textId="77777777" w:rsidR="007E30DA" w:rsidRDefault="00000000">
            <w:pPr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urang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87" w14:textId="77777777" w:rsidR="007E30DA" w:rsidRDefault="007E30DA">
            <w:pPr>
              <w:spacing w:before="3" w:line="140" w:lineRule="exact"/>
              <w:rPr>
                <w:sz w:val="14"/>
                <w:szCs w:val="14"/>
              </w:rPr>
            </w:pPr>
          </w:p>
          <w:p w14:paraId="5B0E6E88" w14:textId="77777777" w:rsidR="007E30DA" w:rsidRDefault="00000000">
            <w:pPr>
              <w:ind w:left="15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uk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proofErr w:type="spellEnd"/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89" w14:textId="77777777" w:rsidR="007E30DA" w:rsidRDefault="007E30DA">
            <w:pPr>
              <w:spacing w:before="3" w:line="140" w:lineRule="exact"/>
              <w:rPr>
                <w:sz w:val="14"/>
                <w:szCs w:val="14"/>
              </w:rPr>
            </w:pPr>
          </w:p>
          <w:p w14:paraId="5B0E6E8A" w14:textId="77777777" w:rsidR="007E30DA" w:rsidRDefault="00000000">
            <w:pPr>
              <w:ind w:left="25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8B" w14:textId="77777777" w:rsidR="007E30DA" w:rsidRDefault="00000000">
            <w:pPr>
              <w:spacing w:line="240" w:lineRule="exact"/>
              <w:ind w:left="72" w:right="46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  <w:p w14:paraId="5B0E6E8C" w14:textId="77777777" w:rsidR="007E30DA" w:rsidRDefault="00000000">
            <w:pPr>
              <w:spacing w:before="37"/>
              <w:ind w:left="222" w:right="18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</w:p>
        </w:tc>
      </w:tr>
      <w:tr w:rsidR="007E30DA" w14:paraId="5B0E6E93" w14:textId="77777777">
        <w:trPr>
          <w:trHeight w:hRule="exact" w:val="469"/>
        </w:trPr>
        <w:tc>
          <w:tcPr>
            <w:tcW w:w="3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8E" w14:textId="77777777" w:rsidR="007E30DA" w:rsidRDefault="00000000">
            <w:pPr>
              <w:spacing w:before="86"/>
              <w:ind w:left="11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emimp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8F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0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1" w14:textId="77777777" w:rsidR="007E30DA" w:rsidRDefault="00000000">
            <w:pPr>
              <w:ind w:left="333" w:right="33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2" w14:textId="77777777" w:rsidR="007E30DA" w:rsidRDefault="007E30DA"/>
        </w:tc>
      </w:tr>
      <w:tr w:rsidR="007E30DA" w14:paraId="5B0E6E99" w14:textId="77777777">
        <w:trPr>
          <w:trHeight w:hRule="exact" w:val="470"/>
        </w:trPr>
        <w:tc>
          <w:tcPr>
            <w:tcW w:w="3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4" w14:textId="77777777" w:rsidR="007E30DA" w:rsidRDefault="00000000">
            <w:pPr>
              <w:spacing w:before="88"/>
              <w:ind w:left="11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z w:val="22"/>
                <w:szCs w:val="22"/>
              </w:rPr>
              <w:t>am</w:t>
            </w:r>
            <w:proofErr w:type="spell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komun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proofErr w:type="spellEnd"/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5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6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7" w14:textId="77777777" w:rsidR="007E30DA" w:rsidRDefault="00000000">
            <w:pPr>
              <w:ind w:left="333" w:right="33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8" w14:textId="77777777" w:rsidR="007E30DA" w:rsidRDefault="007E30DA"/>
        </w:tc>
      </w:tr>
      <w:tr w:rsidR="007E30DA" w14:paraId="5B0E6E9F" w14:textId="77777777">
        <w:trPr>
          <w:trHeight w:hRule="exact" w:val="473"/>
        </w:trPr>
        <w:tc>
          <w:tcPr>
            <w:tcW w:w="3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A" w14:textId="77777777" w:rsidR="007E30DA" w:rsidRDefault="00000000">
            <w:pPr>
              <w:spacing w:before="88"/>
              <w:ind w:left="11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otensi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uk</w:t>
            </w:r>
            <w:proofErr w:type="spellEnd"/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B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C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D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9E" w14:textId="77777777" w:rsidR="007E30DA" w:rsidRDefault="00000000">
            <w:pPr>
              <w:spacing w:line="240" w:lineRule="exact"/>
              <w:ind w:left="332" w:right="33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7E30DA" w14:paraId="5B0E6EA5" w14:textId="77777777">
        <w:trPr>
          <w:trHeight w:hRule="exact" w:val="468"/>
        </w:trPr>
        <w:tc>
          <w:tcPr>
            <w:tcW w:w="3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0" w14:textId="77777777" w:rsidR="007E30DA" w:rsidRDefault="00000000">
            <w:pPr>
              <w:spacing w:before="83"/>
              <w:ind w:left="11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nte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as</w:t>
            </w:r>
            <w:proofErr w:type="spellEnd"/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1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2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3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4" w14:textId="77777777" w:rsidR="007E30DA" w:rsidRDefault="00000000">
            <w:pPr>
              <w:spacing w:line="240" w:lineRule="exact"/>
              <w:ind w:left="333" w:right="33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7E30DA" w14:paraId="5B0E6EAB" w14:textId="77777777">
        <w:trPr>
          <w:trHeight w:hRule="exact" w:val="470"/>
        </w:trPr>
        <w:tc>
          <w:tcPr>
            <w:tcW w:w="3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6" w14:textId="77777777" w:rsidR="007E30DA" w:rsidRDefault="00000000">
            <w:pPr>
              <w:spacing w:before="85"/>
              <w:ind w:left="11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ema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sa</w:t>
            </w:r>
            <w:proofErr w:type="spellEnd"/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gris</w:t>
            </w:r>
            <w:proofErr w:type="spellEnd"/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7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8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9" w14:textId="77777777" w:rsidR="007E30DA" w:rsidRDefault="00000000">
            <w:pPr>
              <w:spacing w:line="240" w:lineRule="exact"/>
              <w:ind w:left="333" w:right="33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A" w14:textId="77777777" w:rsidR="007E30DA" w:rsidRDefault="007E30DA"/>
        </w:tc>
      </w:tr>
      <w:tr w:rsidR="007E30DA" w14:paraId="5B0E6EB1" w14:textId="77777777">
        <w:trPr>
          <w:trHeight w:hRule="exact" w:val="470"/>
        </w:trPr>
        <w:tc>
          <w:tcPr>
            <w:tcW w:w="3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C" w14:textId="77777777" w:rsidR="007E30DA" w:rsidRDefault="00000000">
            <w:pPr>
              <w:spacing w:before="85"/>
              <w:ind w:left="1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at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asmani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D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E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AF" w14:textId="77777777" w:rsidR="007E30DA" w:rsidRDefault="007E30DA"/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6EB0" w14:textId="77777777" w:rsidR="007E30DA" w:rsidRDefault="00000000">
            <w:pPr>
              <w:spacing w:line="240" w:lineRule="exact"/>
              <w:ind w:left="333" w:right="33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5B0E6EB2" w14:textId="77777777" w:rsidR="007E30DA" w:rsidRDefault="007E30DA">
      <w:pPr>
        <w:sectPr w:rsidR="007E30DA">
          <w:pgSz w:w="11940" w:h="16860"/>
          <w:pgMar w:top="1380" w:right="1580" w:bottom="280" w:left="1340" w:header="720" w:footer="720" w:gutter="0"/>
          <w:cols w:space="720"/>
        </w:sectPr>
      </w:pPr>
    </w:p>
    <w:p w14:paraId="5B0E6EB3" w14:textId="77777777" w:rsidR="007E30DA" w:rsidRDefault="00000000">
      <w:pPr>
        <w:spacing w:before="69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lastRenderedPageBreak/>
        <w:t>Al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ek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5B0E6EB4" w14:textId="77777777" w:rsidR="007E30DA" w:rsidRDefault="007E30DA">
      <w:pPr>
        <w:spacing w:before="2" w:line="140" w:lineRule="exact"/>
        <w:rPr>
          <w:sz w:val="14"/>
          <w:szCs w:val="14"/>
        </w:rPr>
      </w:pPr>
    </w:p>
    <w:p w14:paraId="5B0E6EB5" w14:textId="77777777" w:rsidR="007E30DA" w:rsidRDefault="00000000">
      <w:pPr>
        <w:ind w:left="388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tentu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ngis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:</w:t>
      </w:r>
    </w:p>
    <w:p w14:paraId="5B0E6EB6" w14:textId="77777777" w:rsidR="007E30DA" w:rsidRDefault="00000000">
      <w:pPr>
        <w:ind w:left="748"/>
        <w:rPr>
          <w:sz w:val="24"/>
          <w:szCs w:val="24"/>
        </w:rPr>
      </w:pP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 xml:space="preserve">. 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proofErr w:type="gram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;</w:t>
      </w:r>
      <w:proofErr w:type="gramEnd"/>
    </w:p>
    <w:p w14:paraId="5B0E6EB7" w14:textId="77777777" w:rsidR="007E30DA" w:rsidRDefault="00000000">
      <w:pPr>
        <w:ind w:left="748"/>
        <w:rPr>
          <w:sz w:val="24"/>
          <w:szCs w:val="24"/>
        </w:rPr>
      </w:pPr>
      <w:r>
        <w:pict w14:anchorId="5B0E6EDB">
          <v:group id="_x0000_s1027" style="position:absolute;left:0;text-align:left;margin-left:72.75pt;margin-top:32.2pt;width:335.25pt;height:78.75pt;z-index:-251659264;mso-position-horizontal-relative:page;mso-position-vertical-relative:page" coordorigin="1455,644" coordsize="6705,1575">
            <v:shape id="_x0000_s1028" style="position:absolute;left:1455;top:644;width:6705;height:1575" coordorigin="1455,644" coordsize="6705,1575" path="m1455,2219r6705,l8160,644r-6705,l1455,2219xe" filled="f">
              <v:path arrowok="t"/>
            </v:shape>
            <w10:wrap anchorx="page" anchory="page"/>
          </v:group>
        </w:pic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 xml:space="preserve">. 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mar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proofErr w:type="spellEnd"/>
      <w:r>
        <w:rPr>
          <w:spacing w:val="-23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sny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;</w:t>
      </w:r>
      <w:proofErr w:type="gramEnd"/>
    </w:p>
    <w:p w14:paraId="5B0E6EB8" w14:textId="77777777" w:rsidR="007E30DA" w:rsidRDefault="00000000">
      <w:pPr>
        <w:ind w:left="748"/>
        <w:rPr>
          <w:sz w:val="24"/>
          <w:szCs w:val="24"/>
        </w:rPr>
      </w:pPr>
      <w:r>
        <w:rPr>
          <w:spacing w:val="-1"/>
          <w:sz w:val="24"/>
          <w:szCs w:val="24"/>
        </w:rPr>
        <w:t>3</w:t>
      </w:r>
      <w:r>
        <w:rPr>
          <w:sz w:val="24"/>
          <w:szCs w:val="24"/>
        </w:rPr>
        <w:t xml:space="preserve">.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mend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;</w:t>
      </w:r>
      <w:proofErr w:type="gramEnd"/>
    </w:p>
    <w:p w14:paraId="5B0E6EB9" w14:textId="77777777" w:rsidR="007E30DA" w:rsidRDefault="00000000">
      <w:pPr>
        <w:spacing w:line="260" w:lineRule="exact"/>
        <w:ind w:left="748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4</w:t>
      </w:r>
      <w:r>
        <w:rPr>
          <w:position w:val="-1"/>
          <w:sz w:val="24"/>
          <w:szCs w:val="24"/>
        </w:rPr>
        <w:t xml:space="preserve">.  </w:t>
      </w:r>
      <w:r>
        <w:rPr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Boleh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mbah</w:t>
      </w:r>
      <w:proofErr w:type="spellEnd"/>
      <w:r>
        <w:rPr>
          <w:spacing w:val="-4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lemb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>.</w:t>
      </w:r>
    </w:p>
    <w:p w14:paraId="5B0E6EBA" w14:textId="77777777" w:rsidR="007E30DA" w:rsidRDefault="007E30DA">
      <w:pPr>
        <w:spacing w:line="200" w:lineRule="exact"/>
      </w:pPr>
    </w:p>
    <w:p w14:paraId="5B0E6EBB" w14:textId="77777777" w:rsidR="007E30DA" w:rsidRDefault="007E30DA">
      <w:pPr>
        <w:spacing w:line="200" w:lineRule="exact"/>
      </w:pPr>
    </w:p>
    <w:p w14:paraId="5B0E6EBC" w14:textId="77777777" w:rsidR="007E30DA" w:rsidRDefault="007E30DA">
      <w:pPr>
        <w:spacing w:before="13" w:line="280" w:lineRule="exact"/>
        <w:rPr>
          <w:sz w:val="28"/>
          <w:szCs w:val="28"/>
        </w:rPr>
      </w:pPr>
    </w:p>
    <w:p w14:paraId="5B0E6EBD" w14:textId="77777777" w:rsidR="007E30DA" w:rsidRDefault="00000000">
      <w:pPr>
        <w:spacing w:before="32"/>
        <w:ind w:left="100" w:right="1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erupak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versitas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seme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at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ku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seme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 di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pacing w:val="4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4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B0E6EBE" w14:textId="77777777" w:rsidR="007E30DA" w:rsidRDefault="007E30DA">
      <w:pPr>
        <w:spacing w:before="13" w:line="240" w:lineRule="exact"/>
        <w:rPr>
          <w:sz w:val="24"/>
          <w:szCs w:val="24"/>
        </w:rPr>
      </w:pPr>
    </w:p>
    <w:p w14:paraId="5B0E6EBF" w14:textId="77777777" w:rsidR="007E30DA" w:rsidRDefault="00000000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aya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</w:p>
    <w:p w14:paraId="5B0E6EC0" w14:textId="77777777" w:rsidR="007E30DA" w:rsidRDefault="00000000">
      <w:pPr>
        <w:spacing w:line="240" w:lineRule="exact"/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nf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arang.</w:t>
      </w:r>
    </w:p>
    <w:p w14:paraId="5B0E6EC1" w14:textId="1F75DA0D" w:rsidR="007E30DA" w:rsidRDefault="00000000">
      <w:pPr>
        <w:spacing w:before="2" w:line="240" w:lineRule="exact"/>
        <w:ind w:left="100" w:right="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ku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emi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ba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3.</w:t>
      </w:r>
      <w:r w:rsidR="00D46055">
        <w:rPr>
          <w:rFonts w:ascii="Arial" w:eastAsia="Arial" w:hAnsi="Arial" w:cs="Arial"/>
          <w:sz w:val="22"/>
          <w:szCs w:val="22"/>
        </w:rPr>
        <w:t>9</w:t>
      </w:r>
      <w:r w:rsidR="0086717E"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B0E6EC2" w14:textId="77777777" w:rsidR="007E30DA" w:rsidRDefault="007E30DA">
      <w:pPr>
        <w:spacing w:before="15" w:line="240" w:lineRule="exact"/>
        <w:rPr>
          <w:sz w:val="24"/>
          <w:szCs w:val="24"/>
        </w:rPr>
      </w:pPr>
    </w:p>
    <w:p w14:paraId="5B0E6EC3" w14:textId="77777777" w:rsidR="007E30DA" w:rsidRDefault="00000000">
      <w:pPr>
        <w:spacing w:line="240" w:lineRule="exact"/>
        <w:ind w:left="100" w:right="6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aya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erupak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ny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B0E6EC4" w14:textId="77777777" w:rsidR="007E30DA" w:rsidRDefault="007E30DA">
      <w:pPr>
        <w:spacing w:line="200" w:lineRule="exact"/>
      </w:pPr>
    </w:p>
    <w:p w14:paraId="5B0E6EC5" w14:textId="77777777" w:rsidR="007E30DA" w:rsidRDefault="007E30DA">
      <w:pPr>
        <w:spacing w:line="200" w:lineRule="exact"/>
      </w:pPr>
    </w:p>
    <w:p w14:paraId="5B0E6EC6" w14:textId="77777777" w:rsidR="007E30DA" w:rsidRDefault="007E30DA">
      <w:pPr>
        <w:spacing w:line="200" w:lineRule="exact"/>
      </w:pPr>
    </w:p>
    <w:p w14:paraId="5B0E6EC7" w14:textId="77777777" w:rsidR="007E30DA" w:rsidRDefault="007E30DA">
      <w:pPr>
        <w:spacing w:before="10" w:line="220" w:lineRule="exact"/>
        <w:rPr>
          <w:sz w:val="22"/>
          <w:szCs w:val="22"/>
        </w:rPr>
      </w:pPr>
    </w:p>
    <w:p w14:paraId="5B0E6EC8" w14:textId="77777777" w:rsidR="007E30DA" w:rsidRDefault="00000000">
      <w:pPr>
        <w:spacing w:line="275" w:lineRule="auto"/>
        <w:ind w:left="220" w:right="72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emik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ek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at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nya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ksa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ak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aks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B0E6EC9" w14:textId="77777777" w:rsidR="007E30DA" w:rsidRDefault="007E30DA">
      <w:pPr>
        <w:spacing w:before="5" w:line="160" w:lineRule="exact"/>
        <w:rPr>
          <w:sz w:val="16"/>
          <w:szCs w:val="16"/>
        </w:rPr>
      </w:pPr>
    </w:p>
    <w:p w14:paraId="5B0E6ECA" w14:textId="77777777" w:rsidR="007E30DA" w:rsidRDefault="007E30DA">
      <w:pPr>
        <w:spacing w:line="200" w:lineRule="exact"/>
      </w:pPr>
    </w:p>
    <w:p w14:paraId="5B0E6ECB" w14:textId="77777777" w:rsidR="007E30DA" w:rsidRDefault="007E30DA">
      <w:pPr>
        <w:spacing w:line="200" w:lineRule="exact"/>
      </w:pPr>
    </w:p>
    <w:p w14:paraId="5B0E6ECC" w14:textId="77777777" w:rsidR="007E30DA" w:rsidRDefault="007E30DA">
      <w:pPr>
        <w:spacing w:line="200" w:lineRule="exact"/>
      </w:pPr>
    </w:p>
    <w:p w14:paraId="5B0E6ECD" w14:textId="77777777" w:rsidR="007E30DA" w:rsidRDefault="007E30DA">
      <w:pPr>
        <w:spacing w:line="200" w:lineRule="exact"/>
      </w:pPr>
    </w:p>
    <w:p w14:paraId="5B0E6ECE" w14:textId="77777777" w:rsidR="007E30DA" w:rsidRDefault="007E30DA">
      <w:pPr>
        <w:spacing w:line="200" w:lineRule="exact"/>
      </w:pPr>
    </w:p>
    <w:p w14:paraId="5B0E6ECF" w14:textId="77777777" w:rsidR="007E30DA" w:rsidRDefault="00000000">
      <w:pPr>
        <w:ind w:left="598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15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3</w:t>
      </w:r>
    </w:p>
    <w:p w14:paraId="5B0E6ED0" w14:textId="77777777" w:rsidR="007E30DA" w:rsidRDefault="007E30DA">
      <w:pPr>
        <w:spacing w:line="120" w:lineRule="exact"/>
        <w:rPr>
          <w:sz w:val="13"/>
          <w:szCs w:val="13"/>
        </w:rPr>
      </w:pPr>
    </w:p>
    <w:p w14:paraId="5B0E6ED1" w14:textId="77777777" w:rsidR="007E30DA" w:rsidRDefault="007E30DA">
      <w:pPr>
        <w:spacing w:line="200" w:lineRule="exact"/>
      </w:pPr>
    </w:p>
    <w:p w14:paraId="5B0E6ED2" w14:textId="77777777" w:rsidR="007E30DA" w:rsidRDefault="00000000">
      <w:pPr>
        <w:ind w:right="735"/>
        <w:jc w:val="righ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embuat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ek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si</w:t>
      </w:r>
      <w:proofErr w:type="spellEnd"/>
    </w:p>
    <w:p w14:paraId="5B0E6ED3" w14:textId="77777777" w:rsidR="007E30DA" w:rsidRDefault="007E30DA">
      <w:pPr>
        <w:spacing w:line="200" w:lineRule="exact"/>
      </w:pPr>
    </w:p>
    <w:p w14:paraId="5B0E6ED4" w14:textId="77777777" w:rsidR="007E30DA" w:rsidRDefault="007E30DA">
      <w:pPr>
        <w:spacing w:line="200" w:lineRule="exact"/>
      </w:pPr>
    </w:p>
    <w:p w14:paraId="5B0E6ED5" w14:textId="77777777" w:rsidR="007E30DA" w:rsidRDefault="007E30DA">
      <w:pPr>
        <w:spacing w:line="200" w:lineRule="exact"/>
      </w:pPr>
    </w:p>
    <w:p w14:paraId="5B0E6ED6" w14:textId="77777777" w:rsidR="007E30DA" w:rsidRDefault="007E30DA">
      <w:pPr>
        <w:spacing w:line="200" w:lineRule="exact"/>
      </w:pPr>
    </w:p>
    <w:p w14:paraId="5B0E6ED7" w14:textId="77777777" w:rsidR="007E30DA" w:rsidRDefault="007E30DA">
      <w:pPr>
        <w:spacing w:line="200" w:lineRule="exact"/>
      </w:pPr>
    </w:p>
    <w:p w14:paraId="5B0E6ED8" w14:textId="77777777" w:rsidR="007E30DA" w:rsidRDefault="007E30DA">
      <w:pPr>
        <w:spacing w:line="200" w:lineRule="exact"/>
      </w:pPr>
    </w:p>
    <w:p w14:paraId="5B0E6ED9" w14:textId="77777777" w:rsidR="007E30DA" w:rsidRDefault="007E30DA">
      <w:pPr>
        <w:spacing w:before="14" w:line="280" w:lineRule="exact"/>
        <w:rPr>
          <w:sz w:val="28"/>
          <w:szCs w:val="28"/>
        </w:rPr>
      </w:pPr>
    </w:p>
    <w:p w14:paraId="5B0E6EDA" w14:textId="77777777" w:rsidR="007E30DA" w:rsidRDefault="00000000">
      <w:pPr>
        <w:ind w:left="5741" w:right="358"/>
        <w:jc w:val="center"/>
        <w:rPr>
          <w:rFonts w:ascii="Arial" w:eastAsia="Arial" w:hAnsi="Arial" w:cs="Arial"/>
          <w:sz w:val="22"/>
          <w:szCs w:val="22"/>
        </w:rPr>
      </w:pPr>
      <w:r>
        <w:pict w14:anchorId="5B0E6E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3.5pt;margin-top:-73.1pt;width:54.8pt;height:77.75pt;z-index:-251658240;mso-position-horizontal-relative:page">
            <v:imagedata r:id="rId6" o:title=""/>
            <w10:wrap anchorx="page"/>
          </v:shape>
        </w:pic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proofErr w:type="spellEnd"/>
      <w:proofErr w:type="gramEnd"/>
      <w:r>
        <w:rPr>
          <w:rFonts w:ascii="Arial" w:eastAsia="Arial" w:hAnsi="Arial" w:cs="Arial"/>
        </w:rPr>
        <w:t>.,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9"/>
        </w:rPr>
        <w:t>M.T.</w:t>
      </w:r>
      <w:r>
        <w:rPr>
          <w:rFonts w:ascii="Arial" w:eastAsia="Arial" w:hAnsi="Arial" w:cs="Arial"/>
          <w:spacing w:val="2"/>
          <w:w w:val="99"/>
        </w:rPr>
        <w:t>I</w:t>
      </w:r>
      <w:r>
        <w:rPr>
          <w:rFonts w:ascii="Arial" w:eastAsia="Arial" w:hAnsi="Arial" w:cs="Arial"/>
          <w:sz w:val="22"/>
          <w:szCs w:val="22"/>
        </w:rPr>
        <w:t>)</w:t>
      </w:r>
    </w:p>
    <w:sectPr w:rsidR="007E30DA">
      <w:pgSz w:w="11940" w:h="16860"/>
      <w:pgMar w:top="260" w:right="15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C220F"/>
    <w:multiLevelType w:val="multilevel"/>
    <w:tmpl w:val="A8646C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2713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DA"/>
    <w:rsid w:val="006B1524"/>
    <w:rsid w:val="007E30DA"/>
    <w:rsid w:val="0086717E"/>
    <w:rsid w:val="00D4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B0E6E5C"/>
  <w15:docId w15:val="{B45C42FC-A5DB-48BA-9DBB-EB7584DC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vyesmaya@bin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GERALDIN WIJAYA</cp:lastModifiedBy>
  <cp:revision>5</cp:revision>
  <cp:lastPrinted>2023-08-16T16:25:00Z</cp:lastPrinted>
  <dcterms:created xsi:type="dcterms:W3CDTF">2023-08-15T06:56:00Z</dcterms:created>
  <dcterms:modified xsi:type="dcterms:W3CDTF">2023-08-16T16:25:00Z</dcterms:modified>
</cp:coreProperties>
</file>